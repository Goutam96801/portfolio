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213A" w14:textId="0B1BC094" w:rsidR="00F5689F" w:rsidRPr="00F3616B" w:rsidRDefault="00F5689F" w:rsidP="00F3616B">
      <w:pPr>
        <w:spacing w:after="100" w:afterAutospacing="1" w:line="192" w:lineRule="auto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6804"/>
        <w:gridCol w:w="710"/>
        <w:gridCol w:w="3272"/>
      </w:tblGrid>
      <w:tr w:rsidR="00E6525B" w:rsidRPr="00F3616B" w14:paraId="6BD98C46" w14:textId="77777777" w:rsidTr="00F3616B">
        <w:trPr>
          <w:trHeight w:val="1728"/>
        </w:trPr>
        <w:tc>
          <w:tcPr>
            <w:tcW w:w="3154" w:type="pct"/>
          </w:tcPr>
          <w:p w14:paraId="3954788D" w14:textId="231A1286" w:rsidR="00E6525B" w:rsidRPr="00F3616B" w:rsidRDefault="00F3616B" w:rsidP="00F5689F">
            <w:pPr>
              <w:pStyle w:val="Title"/>
              <w:rPr>
                <w:rFonts w:ascii="Times New Roman" w:hAnsi="Times New Roman" w:cs="Times New Roman"/>
              </w:rPr>
            </w:pPr>
            <w:r w:rsidRPr="00F3616B">
              <w:rPr>
                <w:rFonts w:ascii="Times New Roman" w:hAnsi="Times New Roman" w:cs="Times New Roman"/>
              </w:rPr>
              <w:t xml:space="preserve">Goutam </w:t>
            </w:r>
            <w:r w:rsidR="002B00A9">
              <w:rPr>
                <w:rFonts w:ascii="Times New Roman" w:hAnsi="Times New Roman" w:cs="Times New Roman"/>
              </w:rPr>
              <w:t xml:space="preserve">Kumar </w:t>
            </w:r>
            <w:r w:rsidRPr="00F3616B">
              <w:rPr>
                <w:rFonts w:ascii="Times New Roman" w:hAnsi="Times New Roman" w:cs="Times New Roman"/>
              </w:rPr>
              <w:t>Choudhary</w:t>
            </w:r>
          </w:p>
          <w:p w14:paraId="78A181D3" w14:textId="5D671013" w:rsidR="00E6525B" w:rsidRPr="00F3616B" w:rsidRDefault="00F3616B" w:rsidP="00F5689F">
            <w:pPr>
              <w:pStyle w:val="Subtitle"/>
              <w:rPr>
                <w:rFonts w:ascii="Times New Roman" w:hAnsi="Times New Roman" w:cs="Times New Roman"/>
              </w:rPr>
            </w:pPr>
            <w:r w:rsidRPr="00F3616B">
              <w:rPr>
                <w:rFonts w:ascii="Times New Roman" w:hAnsi="Times New Roman" w:cs="Times New Roman"/>
              </w:rPr>
              <w:t>Software Engineer</w:t>
            </w:r>
          </w:p>
        </w:tc>
        <w:tc>
          <w:tcPr>
            <w:tcW w:w="329" w:type="pct"/>
          </w:tcPr>
          <w:p w14:paraId="66FE7C3A" w14:textId="77777777" w:rsidR="00E6525B" w:rsidRPr="00F3616B" w:rsidRDefault="00E6525B" w:rsidP="00F568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pct"/>
            <w:vAlign w:val="bottom"/>
          </w:tcPr>
          <w:p w14:paraId="02004D46" w14:textId="3A104E12" w:rsidR="00F3616B" w:rsidRPr="00F3616B" w:rsidRDefault="00F3616B" w:rsidP="00F3616B">
            <w:pPr>
              <w:pStyle w:val="BodyContactInfo"/>
              <w:ind w:left="0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3616B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Career Objective</w:t>
            </w:r>
          </w:p>
          <w:p w14:paraId="4EA8BD23" w14:textId="3A6CB903" w:rsidR="00F3616B" w:rsidRPr="00F3616B" w:rsidRDefault="00F3616B" w:rsidP="00F3616B">
            <w:pPr>
              <w:pStyle w:val="BodyContactInfo"/>
              <w:ind w:left="0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3616B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80284FF" wp14:editId="13B533D5">
                      <wp:extent cx="2103120" cy="0"/>
                      <wp:effectExtent l="0" t="19050" r="30480" b="19050"/>
                      <wp:docPr id="45894040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17CD69C4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4BF0B195" w14:textId="46E95F78" w:rsidR="00E6525B" w:rsidRPr="00F3616B" w:rsidRDefault="00F3616B" w:rsidP="00F3616B">
            <w:pPr>
              <w:pStyle w:val="BodyContactInfo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 w:rsidRPr="00F3616B">
              <w:rPr>
                <w:rFonts w:ascii="Times New Roman" w:hAnsi="Times New Roman" w:cs="Times New Roman"/>
                <w:sz w:val="20"/>
                <w:szCs w:val="18"/>
              </w:rPr>
              <w:t xml:space="preserve">To secure a challenging role as a Full Stack Developer in a reputable organization where I can apply my knowledge and skills to create innovative web applications and contribute to the growth of the company. </w:t>
            </w:r>
            <w:r w:rsidR="00E6525B" w:rsidRPr="00F3616B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</w:tc>
      </w:tr>
      <w:tr w:rsidR="00FC49E3" w:rsidRPr="00F3616B" w14:paraId="2F468ECD" w14:textId="77777777" w:rsidTr="00F3616B">
        <w:tc>
          <w:tcPr>
            <w:tcW w:w="3154" w:type="pct"/>
          </w:tcPr>
          <w:p w14:paraId="595FDA03" w14:textId="005B3ABF" w:rsidR="00FC49E3" w:rsidRPr="00F3616B" w:rsidRDefault="00F3616B" w:rsidP="00FC49E3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F3616B">
              <w:rPr>
                <w:rFonts w:ascii="Times New Roman" w:hAnsi="Times New Roman" w:cs="Times New Roman"/>
                <w:sz w:val="28"/>
                <w:szCs w:val="28"/>
              </w:rPr>
              <w:t>Projects</w:t>
            </w:r>
          </w:p>
        </w:tc>
        <w:tc>
          <w:tcPr>
            <w:tcW w:w="329" w:type="pct"/>
          </w:tcPr>
          <w:p w14:paraId="4D3B94EC" w14:textId="77777777" w:rsidR="00FC49E3" w:rsidRPr="00F3616B" w:rsidRDefault="00FC49E3" w:rsidP="00F56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7" w:type="pct"/>
          </w:tcPr>
          <w:p w14:paraId="01CCF7AE" w14:textId="77777777" w:rsidR="00FC49E3" w:rsidRPr="00F3616B" w:rsidRDefault="002B00A9" w:rsidP="00E97CB2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id w:val="-1275096728"/>
                <w:placeholder>
                  <w:docPart w:val="013A64C787464484B24B7310B02D07A0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3616B">
                  <w:rPr>
                    <w:rFonts w:ascii="Times New Roman" w:hAnsi="Times New Roman" w:cs="Times New Roman"/>
                    <w:sz w:val="28"/>
                    <w:szCs w:val="28"/>
                  </w:rPr>
                  <w:t>Education</w:t>
                </w:r>
              </w:sdtContent>
            </w:sdt>
          </w:p>
        </w:tc>
      </w:tr>
      <w:tr w:rsidR="00E6525B" w:rsidRPr="00F3616B" w14:paraId="6B763564" w14:textId="77777777" w:rsidTr="00F3616B">
        <w:trPr>
          <w:trHeight w:val="73"/>
        </w:trPr>
        <w:tc>
          <w:tcPr>
            <w:tcW w:w="3154" w:type="pct"/>
            <w:shd w:val="clear" w:color="auto" w:fill="auto"/>
          </w:tcPr>
          <w:p w14:paraId="40E117FB" w14:textId="72B1E695" w:rsidR="00E6525B" w:rsidRPr="00F3616B" w:rsidRDefault="00FC49E3" w:rsidP="00F568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16B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97C1C07" wp14:editId="294C2A36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3AE89A13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29" w:type="pct"/>
            <w:shd w:val="clear" w:color="auto" w:fill="auto"/>
          </w:tcPr>
          <w:p w14:paraId="1661C9EF" w14:textId="77777777" w:rsidR="00E6525B" w:rsidRPr="00F3616B" w:rsidRDefault="00E6525B" w:rsidP="00F568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408C8FD2" w14:textId="77777777" w:rsidR="00E6525B" w:rsidRPr="00F3616B" w:rsidRDefault="00FC49E3" w:rsidP="00F568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16B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69FC2238" wp14:editId="08B9BEED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7C2B3AB4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F3616B" w14:paraId="1E5C6DCF" w14:textId="77777777" w:rsidTr="00F3616B">
        <w:trPr>
          <w:trHeight w:val="2304"/>
        </w:trPr>
        <w:tc>
          <w:tcPr>
            <w:tcW w:w="3154" w:type="pct"/>
            <w:vMerge w:val="restart"/>
          </w:tcPr>
          <w:p w14:paraId="27559CDC" w14:textId="2259F81D" w:rsidR="00FC49E3" w:rsidRDefault="00563A38" w:rsidP="00563A38">
            <w:pPr>
              <w:pStyle w:val="DateRange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Blog Interface </w:t>
            </w:r>
            <w:r>
              <w:rPr>
                <w:rFonts w:ascii="Times New Roman" w:hAnsi="Times New Roman" w:cs="Times New Roman"/>
                <w:sz w:val="24"/>
              </w:rPr>
              <w:t xml:space="preserve">(02/2023 – 04/2023) </w:t>
            </w:r>
          </w:p>
          <w:p w14:paraId="6706FEA3" w14:textId="77F8F73D" w:rsidR="00563A38" w:rsidRPr="00563A38" w:rsidRDefault="00563A38" w:rsidP="00563A38">
            <w:pPr>
              <w:pStyle w:val="DateRange"/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is useful for creation of blogs</w:t>
            </w:r>
          </w:p>
          <w:p w14:paraId="3D759BE6" w14:textId="5946C651" w:rsidR="00563A38" w:rsidRDefault="00563A38" w:rsidP="00563A38">
            <w:pPr>
              <w:pStyle w:val="DateRange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Book Record Management </w:t>
            </w:r>
            <w:r>
              <w:rPr>
                <w:rFonts w:ascii="Times New Roman" w:hAnsi="Times New Roman" w:cs="Times New Roman"/>
                <w:sz w:val="24"/>
              </w:rPr>
              <w:t>(10/2022 – 12/2022)</w:t>
            </w:r>
          </w:p>
          <w:p w14:paraId="62C626BF" w14:textId="17CB2CD7" w:rsidR="00563A38" w:rsidRPr="00563A38" w:rsidRDefault="00563A38" w:rsidP="00563A38">
            <w:pPr>
              <w:pStyle w:val="DateRange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563A38">
              <w:rPr>
                <w:rFonts w:ascii="Times New Roman" w:hAnsi="Times New Roman" w:cs="Times New Roman"/>
                <w:color w:val="1F2328"/>
                <w:sz w:val="24"/>
                <w:szCs w:val="28"/>
                <w:shd w:val="clear" w:color="auto" w:fill="FFFFFF"/>
              </w:rPr>
              <w:t>This is a book record management API Backend for management of records and books.</w:t>
            </w:r>
          </w:p>
          <w:p w14:paraId="3DE54571" w14:textId="2F6E2BDD" w:rsidR="00563A38" w:rsidRDefault="00E074CD" w:rsidP="00563A38">
            <w:pPr>
              <w:pStyle w:val="DateRange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LIC Agent Helper </w:t>
            </w:r>
            <w:r>
              <w:rPr>
                <w:rFonts w:ascii="Times New Roman" w:hAnsi="Times New Roman" w:cs="Times New Roman"/>
                <w:sz w:val="24"/>
              </w:rPr>
              <w:t>(05/2023 – 06/2023)</w:t>
            </w:r>
          </w:p>
          <w:p w14:paraId="71754A9A" w14:textId="79D6084A" w:rsidR="00E074CD" w:rsidRDefault="00E074CD" w:rsidP="00563A38">
            <w:pPr>
              <w:pStyle w:val="DateRange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Text Converter </w:t>
            </w:r>
            <w:r>
              <w:rPr>
                <w:rFonts w:ascii="Times New Roman" w:hAnsi="Times New Roman" w:cs="Times New Roman"/>
                <w:sz w:val="24"/>
              </w:rPr>
              <w:t xml:space="preserve">(06/2023) </w:t>
            </w:r>
          </w:p>
          <w:p w14:paraId="014CD2A2" w14:textId="0541A6D9" w:rsidR="00E074CD" w:rsidRDefault="00E074CD" w:rsidP="00E074CD">
            <w:pPr>
              <w:pStyle w:val="DateRange"/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Convert text into lowercase, uppercase, copy text and many more.</w:t>
            </w:r>
          </w:p>
          <w:p w14:paraId="201AF6F7" w14:textId="0EFE9A74" w:rsidR="00E074CD" w:rsidRDefault="00E074CD" w:rsidP="00E074CD">
            <w:pPr>
              <w:pStyle w:val="DateRange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Matrix Calculator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="002B00A9">
              <w:rPr>
                <w:rFonts w:ascii="Times New Roman" w:hAnsi="Times New Roman" w:cs="Times New Roman"/>
                <w:sz w:val="24"/>
              </w:rPr>
              <w:t>01/2022 – 03/2022)</w:t>
            </w:r>
          </w:p>
          <w:p w14:paraId="5F99BB60" w14:textId="4C550A75" w:rsidR="00F3616B" w:rsidRPr="002B00A9" w:rsidRDefault="002B00A9" w:rsidP="002B00A9">
            <w:pPr>
              <w:pStyle w:val="DateRange"/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python</w:t>
            </w:r>
          </w:p>
          <w:p w14:paraId="446C19CB" w14:textId="3A6CA630" w:rsidR="00F3616B" w:rsidRPr="00F3616B" w:rsidRDefault="00F3616B" w:rsidP="00F3616B">
            <w:pPr>
              <w:pStyle w:val="DateRange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1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Technical Skills</w:t>
            </w:r>
          </w:p>
          <w:p w14:paraId="52A9EB5F" w14:textId="5BB78A8E" w:rsidR="00F3616B" w:rsidRPr="00F3616B" w:rsidRDefault="00F3616B" w:rsidP="00F3616B">
            <w:pPr>
              <w:pStyle w:val="DateRange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16B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2B4B4AC5" wp14:editId="0280319A">
                      <wp:extent cx="3871686" cy="0"/>
                      <wp:effectExtent l="0" t="19050" r="33655" b="19050"/>
                      <wp:docPr id="136976050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22A21E8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75F65E70" w14:textId="0791E860" w:rsidR="00F3616B" w:rsidRPr="00C70FA7" w:rsidRDefault="00C70FA7" w:rsidP="00C70FA7">
            <w:pPr>
              <w:pStyle w:val="DateRange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C++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(Intermediate)</w:t>
            </w:r>
          </w:p>
          <w:p w14:paraId="4E246742" w14:textId="77777777" w:rsidR="00C70FA7" w:rsidRPr="00C70FA7" w:rsidRDefault="00C70FA7" w:rsidP="00C70FA7">
            <w:pPr>
              <w:pStyle w:val="DateRange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Java (Intermediate)</w:t>
            </w:r>
          </w:p>
          <w:p w14:paraId="2AB0B983" w14:textId="77777777" w:rsidR="00C70FA7" w:rsidRPr="00563A38" w:rsidRDefault="00C70FA7" w:rsidP="00C70FA7">
            <w:pPr>
              <w:pStyle w:val="DateRange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HTML, CSS, JavaScript</w:t>
            </w:r>
          </w:p>
          <w:p w14:paraId="20E2C188" w14:textId="790C87A3" w:rsidR="00563A38" w:rsidRPr="00C70FA7" w:rsidRDefault="00563A38" w:rsidP="00C70FA7">
            <w:pPr>
              <w:pStyle w:val="DateRange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React</w:t>
            </w:r>
          </w:p>
          <w:p w14:paraId="173684BD" w14:textId="448F3D0E" w:rsidR="00C70FA7" w:rsidRPr="00C70FA7" w:rsidRDefault="00C70FA7" w:rsidP="00C70FA7">
            <w:pPr>
              <w:pStyle w:val="DateRange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Node.js, Express.js</w:t>
            </w:r>
          </w:p>
          <w:p w14:paraId="1FC6FD92" w14:textId="02630BEA" w:rsidR="00C70FA7" w:rsidRPr="00C70FA7" w:rsidRDefault="00C70FA7" w:rsidP="00C70FA7">
            <w:pPr>
              <w:pStyle w:val="DateRange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MongoDB</w:t>
            </w:r>
          </w:p>
        </w:tc>
        <w:tc>
          <w:tcPr>
            <w:tcW w:w="329" w:type="pct"/>
            <w:vMerge w:val="restart"/>
          </w:tcPr>
          <w:p w14:paraId="2FFA810A" w14:textId="77777777" w:rsidR="00FC49E3" w:rsidRPr="00F3616B" w:rsidRDefault="00FC49E3" w:rsidP="00E652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7" w:type="pct"/>
          </w:tcPr>
          <w:p w14:paraId="5F6D0931" w14:textId="77777777" w:rsidR="00F3616B" w:rsidRPr="00F3616B" w:rsidRDefault="00F3616B" w:rsidP="00FC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16B">
              <w:rPr>
                <w:rFonts w:ascii="Times New Roman" w:hAnsi="Times New Roman" w:cs="Times New Roman"/>
                <w:sz w:val="24"/>
                <w:szCs w:val="24"/>
              </w:rPr>
              <w:t>B.E – CSE             2021 – 2025</w:t>
            </w:r>
          </w:p>
          <w:p w14:paraId="7D8DD882" w14:textId="77777777" w:rsidR="00F3616B" w:rsidRPr="00F3616B" w:rsidRDefault="00F3616B" w:rsidP="00FC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16B">
              <w:rPr>
                <w:rFonts w:ascii="Times New Roman" w:hAnsi="Times New Roman" w:cs="Times New Roman"/>
                <w:sz w:val="24"/>
                <w:szCs w:val="24"/>
              </w:rPr>
              <w:t>Chandigarh University, Mohali</w:t>
            </w:r>
          </w:p>
          <w:p w14:paraId="36EF88B6" w14:textId="199A0B3F" w:rsidR="00F3616B" w:rsidRPr="00F3616B" w:rsidRDefault="00F3616B" w:rsidP="00FC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16B">
              <w:rPr>
                <w:rFonts w:ascii="Times New Roman" w:hAnsi="Times New Roman" w:cs="Times New Roman"/>
                <w:sz w:val="24"/>
                <w:szCs w:val="24"/>
              </w:rPr>
              <w:t>CGPA: 8.2</w:t>
            </w:r>
          </w:p>
        </w:tc>
      </w:tr>
      <w:tr w:rsidR="00FC49E3" w:rsidRPr="00F3616B" w14:paraId="0C6D44F1" w14:textId="77777777" w:rsidTr="00F3616B">
        <w:tc>
          <w:tcPr>
            <w:tcW w:w="3154" w:type="pct"/>
            <w:vMerge/>
          </w:tcPr>
          <w:p w14:paraId="5AED60CF" w14:textId="77777777" w:rsidR="00FC49E3" w:rsidRPr="00F3616B" w:rsidRDefault="00FC49E3" w:rsidP="00E97CB2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" w:type="pct"/>
            <w:vMerge/>
          </w:tcPr>
          <w:p w14:paraId="5FA7D165" w14:textId="77777777" w:rsidR="00FC49E3" w:rsidRPr="00F3616B" w:rsidRDefault="00FC49E3" w:rsidP="00F56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7" w:type="pct"/>
          </w:tcPr>
          <w:p w14:paraId="4418F49F" w14:textId="1FECE718" w:rsidR="00FC49E3" w:rsidRPr="00F3616B" w:rsidRDefault="00F3616B" w:rsidP="00E97CB2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F3616B">
              <w:rPr>
                <w:rFonts w:ascii="Times New Roman" w:hAnsi="Times New Roman" w:cs="Times New Roman"/>
                <w:sz w:val="28"/>
                <w:szCs w:val="28"/>
              </w:rPr>
              <w:t>Interpersonal Skills</w:t>
            </w:r>
          </w:p>
        </w:tc>
      </w:tr>
      <w:tr w:rsidR="00FC49E3" w:rsidRPr="00F3616B" w14:paraId="517AB610" w14:textId="77777777" w:rsidTr="00F3616B">
        <w:trPr>
          <w:trHeight w:val="115"/>
        </w:trPr>
        <w:tc>
          <w:tcPr>
            <w:tcW w:w="3154" w:type="pct"/>
            <w:vMerge/>
            <w:shd w:val="clear" w:color="auto" w:fill="auto"/>
          </w:tcPr>
          <w:p w14:paraId="56FA8879" w14:textId="77777777" w:rsidR="00FC49E3" w:rsidRPr="00F3616B" w:rsidRDefault="00FC49E3" w:rsidP="00F568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" w:type="pct"/>
            <w:vMerge/>
            <w:shd w:val="clear" w:color="auto" w:fill="auto"/>
          </w:tcPr>
          <w:p w14:paraId="64526944" w14:textId="77777777" w:rsidR="00FC49E3" w:rsidRPr="00F3616B" w:rsidRDefault="00FC49E3" w:rsidP="00F568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489D3157" w14:textId="77777777" w:rsidR="00FC49E3" w:rsidRPr="00F3616B" w:rsidRDefault="00FC49E3" w:rsidP="00F568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16B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58DE31E2" wp14:editId="5F2C963F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F51916F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F3616B" w14:paraId="683688B7" w14:textId="77777777" w:rsidTr="00F3616B">
        <w:trPr>
          <w:trHeight w:val="2520"/>
        </w:trPr>
        <w:tc>
          <w:tcPr>
            <w:tcW w:w="3154" w:type="pct"/>
            <w:vMerge/>
          </w:tcPr>
          <w:p w14:paraId="6BA76D62" w14:textId="77777777" w:rsidR="00FC49E3" w:rsidRPr="00F3616B" w:rsidRDefault="00FC49E3" w:rsidP="00E97CB2">
            <w:pPr>
              <w:pStyle w:val="DateRang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" w:type="pct"/>
            <w:vMerge/>
          </w:tcPr>
          <w:p w14:paraId="111C462F" w14:textId="77777777" w:rsidR="00FC49E3" w:rsidRPr="00F3616B" w:rsidRDefault="00FC49E3" w:rsidP="00E652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7" w:type="pct"/>
          </w:tcPr>
          <w:p w14:paraId="5D34D2E0" w14:textId="3B8D8152" w:rsidR="00FC49E3" w:rsidRDefault="00F3616B" w:rsidP="00F3616B">
            <w:pPr>
              <w:pStyle w:val="ListBulle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Active Listener</w:t>
            </w:r>
          </w:p>
          <w:p w14:paraId="6C6781F8" w14:textId="77777777" w:rsidR="00F3616B" w:rsidRDefault="00F3616B" w:rsidP="00F3616B">
            <w:pPr>
              <w:pStyle w:val="ListBulle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Positive Mindset</w:t>
            </w:r>
          </w:p>
          <w:p w14:paraId="36F13AC6" w14:textId="77777777" w:rsidR="00F3616B" w:rsidRDefault="00F3616B" w:rsidP="00F3616B">
            <w:pPr>
              <w:pStyle w:val="ListBulle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Helpful Nature</w:t>
            </w:r>
          </w:p>
          <w:p w14:paraId="5E0E5DEF" w14:textId="45C972E9" w:rsidR="00F3616B" w:rsidRPr="00F3616B" w:rsidRDefault="00F3616B" w:rsidP="00F3616B">
            <w:pPr>
              <w:pStyle w:val="ListBulle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Team Co-ordination</w:t>
            </w:r>
          </w:p>
        </w:tc>
      </w:tr>
      <w:tr w:rsidR="00FC49E3" w:rsidRPr="00F3616B" w14:paraId="1E1E892D" w14:textId="77777777" w:rsidTr="00F3616B">
        <w:tc>
          <w:tcPr>
            <w:tcW w:w="3154" w:type="pct"/>
            <w:vMerge/>
          </w:tcPr>
          <w:p w14:paraId="0F27CE18" w14:textId="77777777" w:rsidR="00FC49E3" w:rsidRPr="00F3616B" w:rsidRDefault="00FC49E3" w:rsidP="00E97CB2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" w:type="pct"/>
            <w:vMerge/>
          </w:tcPr>
          <w:p w14:paraId="051A1AA1" w14:textId="77777777" w:rsidR="00FC49E3" w:rsidRPr="00F3616B" w:rsidRDefault="00FC49E3" w:rsidP="00F56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7" w:type="pct"/>
          </w:tcPr>
          <w:p w14:paraId="557C56E6" w14:textId="77777777" w:rsidR="00FC49E3" w:rsidRPr="00F3616B" w:rsidRDefault="002B00A9" w:rsidP="00E97CB2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id w:val="325716262"/>
                <w:placeholder>
                  <w:docPart w:val="DAA1CD8236E24D31A45ACABAF1ABC877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3616B">
                  <w:rPr>
                    <w:rFonts w:ascii="Times New Roman" w:hAnsi="Times New Roman" w:cs="Times New Roman"/>
                    <w:sz w:val="28"/>
                    <w:szCs w:val="28"/>
                  </w:rPr>
                  <w:t>Contact</w:t>
                </w:r>
              </w:sdtContent>
            </w:sdt>
          </w:p>
        </w:tc>
      </w:tr>
      <w:tr w:rsidR="00FC49E3" w:rsidRPr="00F3616B" w14:paraId="73F32F86" w14:textId="77777777" w:rsidTr="00F3616B">
        <w:trPr>
          <w:trHeight w:val="115"/>
        </w:trPr>
        <w:tc>
          <w:tcPr>
            <w:tcW w:w="3154" w:type="pct"/>
            <w:vMerge/>
            <w:shd w:val="clear" w:color="auto" w:fill="auto"/>
          </w:tcPr>
          <w:p w14:paraId="1481521A" w14:textId="77777777" w:rsidR="00FC49E3" w:rsidRPr="00F3616B" w:rsidRDefault="00FC49E3" w:rsidP="00F568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" w:type="pct"/>
            <w:vMerge/>
            <w:shd w:val="clear" w:color="auto" w:fill="auto"/>
          </w:tcPr>
          <w:p w14:paraId="40375F40" w14:textId="77777777" w:rsidR="00FC49E3" w:rsidRPr="00F3616B" w:rsidRDefault="00FC49E3" w:rsidP="00F568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7" w:type="pct"/>
            <w:shd w:val="clear" w:color="auto" w:fill="auto"/>
          </w:tcPr>
          <w:p w14:paraId="274DEFBF" w14:textId="77777777" w:rsidR="00FC49E3" w:rsidRPr="00F3616B" w:rsidRDefault="00FC49E3" w:rsidP="00F568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16B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4C8CE559" wp14:editId="544767D7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571EDD84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F3616B" w14:paraId="545DE185" w14:textId="77777777" w:rsidTr="00F3616B">
        <w:trPr>
          <w:trHeight w:val="2448"/>
        </w:trPr>
        <w:tc>
          <w:tcPr>
            <w:tcW w:w="3154" w:type="pct"/>
            <w:vMerge/>
          </w:tcPr>
          <w:p w14:paraId="53733046" w14:textId="77777777" w:rsidR="00FC49E3" w:rsidRPr="00F3616B" w:rsidRDefault="00FC49E3" w:rsidP="00E97CB2">
            <w:pPr>
              <w:pStyle w:val="DateRang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" w:type="pct"/>
            <w:vMerge/>
          </w:tcPr>
          <w:p w14:paraId="050FCC5E" w14:textId="77777777" w:rsidR="00FC49E3" w:rsidRPr="00F3616B" w:rsidRDefault="00FC49E3" w:rsidP="00E652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7" w:type="pct"/>
          </w:tcPr>
          <w:p w14:paraId="680A6BFD" w14:textId="77777777" w:rsidR="00FC49E3" w:rsidRDefault="002B00A9" w:rsidP="004738EF">
            <w:pPr>
              <w:pStyle w:val="BodyContactInf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Mobile: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7323802366</w:t>
            </w:r>
          </w:p>
          <w:p w14:paraId="40766711" w14:textId="77777777" w:rsidR="002B00A9" w:rsidRDefault="002B00A9" w:rsidP="004738EF">
            <w:pPr>
              <w:pStyle w:val="BodyContactInf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LinkedIn: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1" w:history="1">
              <w:r w:rsidRPr="002B00A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Goutam</w:t>
              </w:r>
            </w:hyperlink>
          </w:p>
          <w:p w14:paraId="6A441C3C" w14:textId="77777777" w:rsidR="002B00A9" w:rsidRDefault="002B00A9" w:rsidP="004738EF">
            <w:pPr>
              <w:pStyle w:val="BodyContactInf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2" w:tooltip="Mail me" w:history="1">
              <w:r w:rsidRPr="002B00A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Mail me</w:t>
              </w:r>
            </w:hyperlink>
          </w:p>
          <w:p w14:paraId="613BF61F" w14:textId="23F291BB" w:rsidR="002B00A9" w:rsidRPr="002B00A9" w:rsidRDefault="002B00A9" w:rsidP="004738EF">
            <w:pPr>
              <w:pStyle w:val="BodyContactInf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3" w:history="1">
              <w:r w:rsidRPr="002B00A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Goutam</w:t>
              </w:r>
            </w:hyperlink>
          </w:p>
        </w:tc>
      </w:tr>
    </w:tbl>
    <w:p w14:paraId="30A1987D" w14:textId="77777777" w:rsidR="00C8183F" w:rsidRPr="00F3616B" w:rsidRDefault="00C8183F" w:rsidP="00F3616B">
      <w:pPr>
        <w:rPr>
          <w:rFonts w:ascii="Times New Roman" w:hAnsi="Times New Roman" w:cs="Times New Roman"/>
        </w:rPr>
      </w:pPr>
    </w:p>
    <w:sectPr w:rsidR="00C8183F" w:rsidRPr="00F3616B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A48A9" w14:textId="77777777" w:rsidR="00F3616B" w:rsidRDefault="00F3616B" w:rsidP="001B56AD">
      <w:pPr>
        <w:spacing w:line="240" w:lineRule="auto"/>
      </w:pPr>
      <w:r>
        <w:separator/>
      </w:r>
    </w:p>
  </w:endnote>
  <w:endnote w:type="continuationSeparator" w:id="0">
    <w:p w14:paraId="2B58F8F3" w14:textId="77777777" w:rsidR="00F3616B" w:rsidRDefault="00F3616B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CD9CB" w14:textId="77777777" w:rsidR="00F3616B" w:rsidRDefault="00F3616B" w:rsidP="001B56AD">
      <w:pPr>
        <w:spacing w:line="240" w:lineRule="auto"/>
      </w:pPr>
      <w:r>
        <w:separator/>
      </w:r>
    </w:p>
  </w:footnote>
  <w:footnote w:type="continuationSeparator" w:id="0">
    <w:p w14:paraId="657BBF07" w14:textId="77777777" w:rsidR="00F3616B" w:rsidRDefault="00F3616B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2"/>
      </w:rPr>
    </w:lvl>
  </w:abstractNum>
  <w:abstractNum w:abstractNumId="1" w15:restartNumberingAfterBreak="0">
    <w:nsid w:val="149379E2"/>
    <w:multiLevelType w:val="hybridMultilevel"/>
    <w:tmpl w:val="2BC22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8907300"/>
    <w:multiLevelType w:val="hybridMultilevel"/>
    <w:tmpl w:val="2244D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60C521C6"/>
    <w:multiLevelType w:val="hybridMultilevel"/>
    <w:tmpl w:val="B82AB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87058098">
    <w:abstractNumId w:val="5"/>
  </w:num>
  <w:num w:numId="2" w16cid:durableId="767773655">
    <w:abstractNumId w:val="8"/>
  </w:num>
  <w:num w:numId="3" w16cid:durableId="209806148">
    <w:abstractNumId w:val="7"/>
  </w:num>
  <w:num w:numId="4" w16cid:durableId="465776972">
    <w:abstractNumId w:val="2"/>
  </w:num>
  <w:num w:numId="5" w16cid:durableId="371006958">
    <w:abstractNumId w:val="4"/>
  </w:num>
  <w:num w:numId="6" w16cid:durableId="1482574087">
    <w:abstractNumId w:val="9"/>
  </w:num>
  <w:num w:numId="7" w16cid:durableId="282031838">
    <w:abstractNumId w:val="0"/>
  </w:num>
  <w:num w:numId="8" w16cid:durableId="501941697">
    <w:abstractNumId w:val="6"/>
  </w:num>
  <w:num w:numId="9" w16cid:durableId="1966692508">
    <w:abstractNumId w:val="3"/>
  </w:num>
  <w:num w:numId="10" w16cid:durableId="28184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6B"/>
    <w:rsid w:val="000430BC"/>
    <w:rsid w:val="000B7E9E"/>
    <w:rsid w:val="001B56AD"/>
    <w:rsid w:val="00273963"/>
    <w:rsid w:val="002B00A9"/>
    <w:rsid w:val="00340C75"/>
    <w:rsid w:val="003B4AF0"/>
    <w:rsid w:val="003E6D64"/>
    <w:rsid w:val="003F6860"/>
    <w:rsid w:val="004738EF"/>
    <w:rsid w:val="004C7E05"/>
    <w:rsid w:val="005047E5"/>
    <w:rsid w:val="00563A38"/>
    <w:rsid w:val="005B1B13"/>
    <w:rsid w:val="005D49CA"/>
    <w:rsid w:val="006F7F1C"/>
    <w:rsid w:val="007466F4"/>
    <w:rsid w:val="00793691"/>
    <w:rsid w:val="00810BD7"/>
    <w:rsid w:val="00851431"/>
    <w:rsid w:val="008539E9"/>
    <w:rsid w:val="0086291E"/>
    <w:rsid w:val="00875340"/>
    <w:rsid w:val="009958F9"/>
    <w:rsid w:val="00A1439F"/>
    <w:rsid w:val="00A635D5"/>
    <w:rsid w:val="00A82D03"/>
    <w:rsid w:val="00B80EE9"/>
    <w:rsid w:val="00BA5462"/>
    <w:rsid w:val="00BB23D5"/>
    <w:rsid w:val="00C70FA7"/>
    <w:rsid w:val="00C764ED"/>
    <w:rsid w:val="00C8183F"/>
    <w:rsid w:val="00C83E97"/>
    <w:rsid w:val="00D5657B"/>
    <w:rsid w:val="00D87E03"/>
    <w:rsid w:val="00E074CD"/>
    <w:rsid w:val="00E33B3B"/>
    <w:rsid w:val="00E6525B"/>
    <w:rsid w:val="00E725E9"/>
    <w:rsid w:val="00E97CB2"/>
    <w:rsid w:val="00ED6E70"/>
    <w:rsid w:val="00EF10F2"/>
    <w:rsid w:val="00F3616B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D1F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ListBullet">
    <w:name w:val="List Bullet"/>
    <w:basedOn w:val="Normal"/>
    <w:uiPriority w:val="99"/>
    <w:unhideWhenUsed/>
    <w:rsid w:val="00F3616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outam9680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gautamkumar96801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goutam-kumar-choudhary-74601a181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.pc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3A64C787464484B24B7310B02D0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B4AAE-858B-42CF-8295-8A20C3D8AB11}"/>
      </w:docPartPr>
      <w:docPartBody>
        <w:p w:rsidR="00AD5F7E" w:rsidRDefault="00B328D3">
          <w:pPr>
            <w:pStyle w:val="013A64C787464484B24B7310B02D07A0"/>
          </w:pPr>
          <w:r>
            <w:t>Education</w:t>
          </w:r>
        </w:p>
      </w:docPartBody>
    </w:docPart>
    <w:docPart>
      <w:docPartPr>
        <w:name w:val="DAA1CD8236E24D31A45ACABAF1ABC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612DC-C15F-441A-ADE6-719CCB156C15}"/>
      </w:docPartPr>
      <w:docPartBody>
        <w:p w:rsidR="00AD5F7E" w:rsidRDefault="00B328D3">
          <w:pPr>
            <w:pStyle w:val="DAA1CD8236E24D31A45ACABAF1ABC877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12017344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D3"/>
    <w:rsid w:val="00AD5F7E"/>
    <w:rsid w:val="00B3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28D3"/>
    <w:rPr>
      <w:color w:val="808080"/>
    </w:rPr>
  </w:style>
  <w:style w:type="paragraph" w:customStyle="1" w:styleId="013A64C787464484B24B7310B02D07A0">
    <w:name w:val="013A64C787464484B24B7310B02D07A0"/>
  </w:style>
  <w:style w:type="paragraph" w:customStyle="1" w:styleId="DAA1CD8236E24D31A45ACABAF1ABC877">
    <w:name w:val="DAA1CD8236E24D31A45ACABAF1ABC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D30583-271C-44D8-A78F-2ED5CD7C4C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93CCFB-4A03-46C8-9F30-D39D5423E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2023-05-05T04:37:00Z</dcterms:created>
  <dcterms:modified xsi:type="dcterms:W3CDTF">2023-06-30T11:59:00Z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